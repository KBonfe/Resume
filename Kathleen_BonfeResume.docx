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0902" w14:textId="7DF1E115" w:rsidR="00A960C3" w:rsidRPr="004257D8" w:rsidRDefault="00A960C3" w:rsidP="002A5F16">
      <w:pPr>
        <w:spacing w:after="60"/>
        <w:jc w:val="center"/>
        <w:rPr>
          <w:rFonts w:ascii="Times New Roman" w:hAnsi="Times New Roman" w:cs="Times New Roman"/>
          <w:b/>
          <w:smallCaps/>
          <w:spacing w:val="20"/>
          <w:sz w:val="32"/>
          <w:szCs w:val="32"/>
        </w:rPr>
      </w:pPr>
      <w:r w:rsidRPr="004257D8">
        <w:rPr>
          <w:rFonts w:ascii="Times New Roman Bold" w:hAnsi="Times New Roman Bold" w:cs="Times New Roman"/>
          <w:b/>
          <w:smallCaps/>
          <w:spacing w:val="20"/>
          <w:sz w:val="32"/>
          <w:szCs w:val="32"/>
        </w:rPr>
        <w:t>Kath</w:t>
      </w:r>
      <w:r w:rsidRPr="004257D8">
        <w:rPr>
          <w:rFonts w:ascii="Times New Roman" w:hAnsi="Times New Roman" w:cs="Times New Roman"/>
          <w:b/>
          <w:smallCaps/>
          <w:spacing w:val="20"/>
          <w:sz w:val="32"/>
          <w:szCs w:val="32"/>
        </w:rPr>
        <w:t xml:space="preserve">leen </w:t>
      </w:r>
      <w:r w:rsidR="004D58EB">
        <w:rPr>
          <w:rFonts w:ascii="Times New Roman" w:hAnsi="Times New Roman" w:cs="Times New Roman"/>
          <w:b/>
          <w:smallCaps/>
          <w:spacing w:val="20"/>
          <w:sz w:val="32"/>
          <w:szCs w:val="32"/>
        </w:rPr>
        <w:t>Bonfe</w:t>
      </w:r>
    </w:p>
    <w:p w14:paraId="25587DED" w14:textId="03A89D89" w:rsidR="00A960C3" w:rsidRPr="005A2FAD" w:rsidRDefault="00440DC5" w:rsidP="00D93955">
      <w:pPr>
        <w:jc w:val="center"/>
        <w:rPr>
          <w:rStyle w:val="Hyperlink"/>
          <w:rFonts w:ascii="Times New Roman" w:hAnsi="Times New Roman"/>
          <w:color w:val="000000" w:themeColor="text1"/>
          <w:spacing w:val="20"/>
          <w:sz w:val="20"/>
          <w:szCs w:val="20"/>
        </w:rPr>
      </w:pPr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22070 </w:t>
      </w:r>
      <w:proofErr w:type="spellStart"/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Iden</w:t>
      </w:r>
      <w:proofErr w:type="spellEnd"/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Ave N</w:t>
      </w:r>
      <w:r w:rsidR="00A960C3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7E1E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Forest Lake</w:t>
      </w:r>
      <w:r w:rsidR="00C342F5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MN</w:t>
      </w:r>
      <w:r w:rsidR="00C342F5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55025</w:t>
      </w:r>
      <w:r w:rsidR="00D93955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Cell:</w:t>
      </w:r>
      <w:r w:rsidR="00A960C3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7433F4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334</w:t>
      </w:r>
      <w:r w:rsidR="00A960C3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="007433F4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618</w:t>
      </w:r>
      <w:r w:rsidR="00A960C3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33F4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>9329</w:t>
      </w:r>
      <w:r w:rsidR="00D93955" w:rsidRPr="005A2FA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| </w:t>
      </w:r>
      <w:hyperlink r:id="rId6" w:history="1">
        <w:r w:rsidR="00CB64E0" w:rsidRPr="005A2FAD">
          <w:rPr>
            <w:rStyle w:val="Hyperlink"/>
            <w:rFonts w:ascii="Times New Roman" w:hAnsi="Times New Roman"/>
            <w:color w:val="000000" w:themeColor="text1"/>
            <w:spacing w:val="20"/>
            <w:sz w:val="20"/>
            <w:szCs w:val="20"/>
          </w:rPr>
          <w:t>KathleenBonfe@gmail.com</w:t>
        </w:r>
      </w:hyperlink>
    </w:p>
    <w:p w14:paraId="76B05241" w14:textId="7BD1C4C3" w:rsidR="005A2FAD" w:rsidRPr="005A2FAD" w:rsidRDefault="005A327D" w:rsidP="00D93955">
      <w:pPr>
        <w:jc w:val="center"/>
        <w:rPr>
          <w:rStyle w:val="Hyperlink"/>
          <w:rFonts w:ascii="Times New Roman" w:hAnsi="Times New Roman"/>
          <w:color w:val="000000" w:themeColor="text1"/>
          <w:spacing w:val="20"/>
          <w:sz w:val="20"/>
          <w:szCs w:val="20"/>
          <w:u w:val="none"/>
        </w:rPr>
      </w:pPr>
      <w:hyperlink r:id="rId7" w:history="1">
        <w:r w:rsidR="005A2FAD" w:rsidRPr="005A2FAD">
          <w:rPr>
            <w:rStyle w:val="Hyperlink"/>
            <w:rFonts w:ascii="Times New Roman" w:hAnsi="Times New Roman"/>
            <w:spacing w:val="20"/>
            <w:sz w:val="20"/>
            <w:szCs w:val="20"/>
          </w:rPr>
          <w:t>https://www.linkedin.com/in/kathleenbonfe</w:t>
        </w:r>
      </w:hyperlink>
      <w:r w:rsidR="005A2FAD" w:rsidRPr="005A2FAD">
        <w:rPr>
          <w:rStyle w:val="Hyperlink"/>
          <w:rFonts w:ascii="Times New Roman" w:hAnsi="Times New Roman"/>
          <w:color w:val="000000" w:themeColor="text1"/>
          <w:spacing w:val="20"/>
          <w:sz w:val="20"/>
          <w:szCs w:val="20"/>
          <w:u w:val="none"/>
        </w:rPr>
        <w:t xml:space="preserve"> | </w:t>
      </w:r>
      <w:hyperlink r:id="rId8" w:history="1">
        <w:r w:rsidR="005A2FAD" w:rsidRPr="005A2FAD">
          <w:rPr>
            <w:rStyle w:val="Hyperlink"/>
            <w:rFonts w:ascii="Times New Roman" w:hAnsi="Times New Roman"/>
            <w:spacing w:val="20"/>
            <w:sz w:val="20"/>
            <w:szCs w:val="20"/>
          </w:rPr>
          <w:t>https://github.com/KBonfe</w:t>
        </w:r>
      </w:hyperlink>
    </w:p>
    <w:p w14:paraId="5E55F623" w14:textId="77777777" w:rsidR="006444CB" w:rsidRPr="005A2FAD" w:rsidRDefault="006444CB" w:rsidP="00D93955">
      <w:pPr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F6CB92A" w14:textId="77777777" w:rsidR="00660318" w:rsidRPr="005A2FAD" w:rsidRDefault="00660318" w:rsidP="00CB32F6">
      <w:pPr>
        <w:tabs>
          <w:tab w:val="left" w:pos="1800"/>
        </w:tabs>
        <w:rPr>
          <w:rFonts w:ascii="Times New Roman" w:hAnsi="Times New Roman" w:cs="Times New Roman"/>
          <w:b/>
          <w:color w:val="000000" w:themeColor="text1"/>
        </w:rPr>
      </w:pPr>
      <w:r w:rsidRPr="005A2FAD">
        <w:rPr>
          <w:rFonts w:ascii="Times New Roman" w:hAnsi="Times New Roman" w:cs="Times New Roman"/>
          <w:b/>
          <w:caps/>
          <w:color w:val="000000" w:themeColor="text1"/>
        </w:rPr>
        <w:t>Professional summary</w:t>
      </w:r>
      <w:r w:rsidR="00CB32F6" w:rsidRPr="005A2FAD">
        <w:rPr>
          <w:rFonts w:ascii="Times New Roman" w:hAnsi="Times New Roman" w:cs="Times New Roman"/>
          <w:b/>
          <w:caps/>
          <w:color w:val="000000" w:themeColor="text1"/>
        </w:rPr>
        <w:tab/>
      </w:r>
      <w:r w:rsidR="00A960C3" w:rsidRPr="005A2FAD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F3D65F0" w14:textId="1801B7D3" w:rsidR="00D93955" w:rsidRPr="004257D8" w:rsidRDefault="00660318" w:rsidP="00660318">
      <w:pPr>
        <w:tabs>
          <w:tab w:val="left" w:pos="1800"/>
        </w:tabs>
        <w:ind w:left="720"/>
        <w:rPr>
          <w:rFonts w:ascii="Times New Roman" w:eastAsia="Times New Roman" w:hAnsi="Times New Roman" w:cs="Times New Roman"/>
          <w:lang w:eastAsia="en-US"/>
        </w:rPr>
      </w:pPr>
      <w:r w:rsidRPr="005A2FAD">
        <w:rPr>
          <w:rFonts w:ascii="Times New Roman" w:eastAsia="Times New Roman" w:hAnsi="Times New Roman" w:cs="Times New Roman"/>
          <w:color w:val="000000" w:themeColor="text1"/>
          <w:lang w:eastAsia="en-US"/>
        </w:rPr>
        <w:tab/>
        <w:t>Highly motivated professional</w:t>
      </w:r>
      <w:r>
        <w:rPr>
          <w:rFonts w:ascii="Times New Roman" w:eastAsia="Times New Roman" w:hAnsi="Times New Roman" w:cs="Times New Roman"/>
          <w:lang w:eastAsia="en-US"/>
        </w:rPr>
        <w:t xml:space="preserve">.  Clear and concise written and oral communication.  </w:t>
      </w:r>
      <w:r w:rsidR="004225BE">
        <w:rPr>
          <w:rFonts w:ascii="Times New Roman" w:eastAsia="Times New Roman" w:hAnsi="Times New Roman" w:cs="Times New Roman"/>
          <w:lang w:eastAsia="en-US"/>
        </w:rPr>
        <w:t xml:space="preserve">Understand how to </w:t>
      </w:r>
      <w:r w:rsidR="006841CD">
        <w:rPr>
          <w:rFonts w:ascii="Times New Roman" w:eastAsia="Times New Roman" w:hAnsi="Times New Roman" w:cs="Times New Roman"/>
          <w:lang w:eastAsia="en-US"/>
        </w:rPr>
        <w:t xml:space="preserve">clean, </w:t>
      </w:r>
      <w:r w:rsidR="00DC429B">
        <w:rPr>
          <w:rFonts w:ascii="Times New Roman" w:eastAsia="Times New Roman" w:hAnsi="Times New Roman" w:cs="Times New Roman"/>
          <w:lang w:eastAsia="en-US"/>
        </w:rPr>
        <w:t>aggregate,</w:t>
      </w:r>
      <w:r w:rsidR="006841CD">
        <w:rPr>
          <w:rFonts w:ascii="Times New Roman" w:eastAsia="Times New Roman" w:hAnsi="Times New Roman" w:cs="Times New Roman"/>
          <w:lang w:eastAsia="en-US"/>
        </w:rPr>
        <w:t xml:space="preserve"> and store</w:t>
      </w:r>
      <w:r w:rsidR="004225BE">
        <w:rPr>
          <w:rFonts w:ascii="Times New Roman" w:eastAsia="Times New Roman" w:hAnsi="Times New Roman" w:cs="Times New Roman"/>
          <w:lang w:eastAsia="en-US"/>
        </w:rPr>
        <w:t xml:space="preserve"> data. </w:t>
      </w:r>
      <w:r>
        <w:rPr>
          <w:rFonts w:ascii="Times New Roman" w:eastAsia="Times New Roman" w:hAnsi="Times New Roman" w:cs="Times New Roman"/>
          <w:lang w:eastAsia="en-US"/>
        </w:rPr>
        <w:t xml:space="preserve">Experience analyzing and presenting data as a visual or report. </w:t>
      </w:r>
    </w:p>
    <w:p w14:paraId="417C5F1C" w14:textId="77777777" w:rsidR="00A960C3" w:rsidRPr="00FC7EB0" w:rsidRDefault="00A960C3" w:rsidP="00D93955">
      <w:pPr>
        <w:rPr>
          <w:rFonts w:ascii="Times New Roman" w:hAnsi="Times New Roman" w:cs="Times New Roman"/>
          <w:b/>
          <w:sz w:val="10"/>
          <w:szCs w:val="10"/>
        </w:rPr>
      </w:pPr>
    </w:p>
    <w:p w14:paraId="681E71BA" w14:textId="77777777" w:rsidR="006E3852" w:rsidRPr="00194CCB" w:rsidRDefault="00A960C3" w:rsidP="00CB32F6">
      <w:pPr>
        <w:tabs>
          <w:tab w:val="left" w:pos="1800"/>
        </w:tabs>
        <w:rPr>
          <w:rFonts w:ascii="Times New Roman" w:hAnsi="Times New Roman" w:cs="Times New Roman"/>
          <w:b/>
          <w:caps/>
        </w:rPr>
      </w:pPr>
      <w:r w:rsidRPr="00194CCB">
        <w:rPr>
          <w:rFonts w:ascii="Times New Roman" w:hAnsi="Times New Roman" w:cs="Times New Roman"/>
          <w:b/>
          <w:caps/>
        </w:rPr>
        <w:t>Education</w:t>
      </w:r>
      <w:r w:rsidR="00CB32F6" w:rsidRPr="00194CCB">
        <w:rPr>
          <w:rFonts w:ascii="Times New Roman" w:hAnsi="Times New Roman" w:cs="Times New Roman"/>
          <w:b/>
          <w:caps/>
        </w:rPr>
        <w:tab/>
      </w:r>
    </w:p>
    <w:p w14:paraId="6ED5F14B" w14:textId="4E0B8246" w:rsidR="009059C1" w:rsidRDefault="0063629D" w:rsidP="00CB32F6">
      <w:pPr>
        <w:tabs>
          <w:tab w:val="left" w:pos="1800"/>
        </w:tabs>
        <w:rPr>
          <w:rFonts w:ascii="Times New Roman" w:hAnsi="Times New Roman" w:cs="Times New Roman"/>
          <w:i/>
        </w:rPr>
      </w:pPr>
      <w:r w:rsidRPr="004257D8">
        <w:rPr>
          <w:rFonts w:ascii="Times New Roman" w:hAnsi="Times New Roman" w:cs="Times New Roman"/>
          <w:b/>
        </w:rPr>
        <w:t>Masters of Prob</w:t>
      </w:r>
      <w:r w:rsidR="00697E1E">
        <w:rPr>
          <w:rFonts w:ascii="Times New Roman" w:hAnsi="Times New Roman" w:cs="Times New Roman"/>
          <w:b/>
        </w:rPr>
        <w:t>ability</w:t>
      </w:r>
      <w:r w:rsidRPr="004257D8">
        <w:rPr>
          <w:rFonts w:ascii="Times New Roman" w:hAnsi="Times New Roman" w:cs="Times New Roman"/>
          <w:b/>
        </w:rPr>
        <w:t xml:space="preserve"> and Stat</w:t>
      </w:r>
      <w:r w:rsidR="00697E1E">
        <w:rPr>
          <w:rFonts w:ascii="Times New Roman" w:hAnsi="Times New Roman" w:cs="Times New Roman"/>
          <w:b/>
        </w:rPr>
        <w:t>istics</w:t>
      </w:r>
      <w:r w:rsidR="009059C1" w:rsidRPr="004257D8">
        <w:rPr>
          <w:rFonts w:ascii="Times New Roman" w:hAnsi="Times New Roman" w:cs="Times New Roman"/>
          <w:b/>
        </w:rPr>
        <w:t xml:space="preserve"> in </w:t>
      </w:r>
      <w:r w:rsidR="001B7CA9" w:rsidRPr="004257D8">
        <w:rPr>
          <w:rFonts w:ascii="Times New Roman" w:hAnsi="Times New Roman" w:cs="Times New Roman"/>
          <w:b/>
        </w:rPr>
        <w:t>Discrete and</w:t>
      </w:r>
      <w:r w:rsidR="009059C1" w:rsidRPr="004257D8">
        <w:rPr>
          <w:rFonts w:ascii="Times New Roman" w:hAnsi="Times New Roman" w:cs="Times New Roman"/>
          <w:b/>
        </w:rPr>
        <w:t xml:space="preserve"> Statistic</w:t>
      </w:r>
      <w:r w:rsidR="001B7CA9" w:rsidRPr="004257D8">
        <w:rPr>
          <w:rFonts w:ascii="Times New Roman" w:hAnsi="Times New Roman" w:cs="Times New Roman"/>
          <w:b/>
        </w:rPr>
        <w:t>al Science</w:t>
      </w:r>
      <w:r w:rsidR="001B7CA9" w:rsidRPr="004257D8">
        <w:rPr>
          <w:rFonts w:ascii="Times New Roman" w:hAnsi="Times New Roman" w:cs="Times New Roman"/>
          <w:i/>
        </w:rPr>
        <w:t>,</w:t>
      </w:r>
      <w:r w:rsidR="009059C1" w:rsidRPr="004257D8">
        <w:rPr>
          <w:rFonts w:ascii="Times New Roman" w:hAnsi="Times New Roman" w:cs="Times New Roman"/>
          <w:i/>
        </w:rPr>
        <w:t xml:space="preserve"> Auburn University, Auburn, AL</w:t>
      </w:r>
    </w:p>
    <w:p w14:paraId="02ECC1A8" w14:textId="27147C6E" w:rsidR="009059C1" w:rsidRPr="004257D8" w:rsidRDefault="009059C1" w:rsidP="00CB32F6">
      <w:pPr>
        <w:tabs>
          <w:tab w:val="left" w:pos="1800"/>
        </w:tabs>
        <w:rPr>
          <w:rFonts w:ascii="Times New Roman" w:hAnsi="Times New Roman" w:cs="Times New Roman"/>
          <w:b/>
        </w:rPr>
      </w:pPr>
      <w:r w:rsidRPr="004257D8">
        <w:rPr>
          <w:rFonts w:ascii="Times New Roman" w:hAnsi="Times New Roman" w:cs="Times New Roman"/>
          <w:b/>
        </w:rPr>
        <w:t xml:space="preserve">BS in Zoology </w:t>
      </w:r>
      <w:r w:rsidRPr="004257D8">
        <w:rPr>
          <w:rFonts w:ascii="Times New Roman" w:hAnsi="Times New Roman" w:cs="Times New Roman"/>
          <w:i/>
        </w:rPr>
        <w:t>concentration in Ecology Evolution and Behavior, Auburn University, Auburn, AL</w:t>
      </w:r>
    </w:p>
    <w:p w14:paraId="507EA2F4" w14:textId="77777777" w:rsidR="00A960C3" w:rsidRPr="00FC7EB0" w:rsidRDefault="00A960C3">
      <w:pPr>
        <w:rPr>
          <w:rFonts w:ascii="Times New Roman" w:hAnsi="Times New Roman" w:cs="Times New Roman"/>
          <w:b/>
          <w:sz w:val="10"/>
          <w:szCs w:val="10"/>
        </w:rPr>
      </w:pPr>
    </w:p>
    <w:p w14:paraId="1AFB325C" w14:textId="77777777" w:rsidR="002123D8" w:rsidRDefault="002123D8" w:rsidP="002123D8">
      <w:pPr>
        <w:rPr>
          <w:rFonts w:ascii="Times New Roman" w:hAnsi="Times New Roman" w:cs="Times New Roman"/>
          <w:b/>
          <w:caps/>
        </w:rPr>
      </w:pPr>
      <w:r w:rsidRPr="004257D8">
        <w:rPr>
          <w:rFonts w:ascii="Times New Roman" w:hAnsi="Times New Roman" w:cs="Times New Roman"/>
          <w:b/>
          <w:caps/>
        </w:rPr>
        <w:t>Research Experience</w:t>
      </w:r>
    </w:p>
    <w:p w14:paraId="31C7B4C3" w14:textId="77777777" w:rsidR="002123D8" w:rsidRPr="00BD7430" w:rsidRDefault="002123D8" w:rsidP="002123D8">
      <w:pPr>
        <w:autoSpaceDE w:val="0"/>
        <w:ind w:firstLine="360"/>
        <w:rPr>
          <w:rFonts w:ascii="Times New Roman" w:hAnsi="Times New Roman" w:cs="Times New Roman"/>
          <w:b/>
        </w:rPr>
      </w:pPr>
      <w:r w:rsidRPr="00BD7430">
        <w:rPr>
          <w:rFonts w:ascii="Times New Roman" w:hAnsi="Times New Roman" w:cs="Times New Roman"/>
          <w:b/>
        </w:rPr>
        <w:t>Masters Project</w:t>
      </w:r>
    </w:p>
    <w:p w14:paraId="556E5F4D" w14:textId="77777777" w:rsidR="002123D8" w:rsidRPr="00BD7430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430">
        <w:rPr>
          <w:rFonts w:ascii="Times New Roman" w:hAnsi="Times New Roman" w:cs="Times New Roman"/>
        </w:rPr>
        <w:t>Researched methods for Predicting Cancer Incidence</w:t>
      </w:r>
    </w:p>
    <w:p w14:paraId="064AEB3C" w14:textId="77777777" w:rsidR="002123D8" w:rsidRPr="00BD7430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430">
        <w:rPr>
          <w:rFonts w:ascii="Times New Roman" w:hAnsi="Times New Roman" w:cs="Times New Roman"/>
        </w:rPr>
        <w:t>Gathered Data from CDC WONDER website and NCI SEER website</w:t>
      </w:r>
    </w:p>
    <w:p w14:paraId="032F239C" w14:textId="77777777" w:rsidR="002123D8" w:rsidRPr="00BD7430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430">
        <w:rPr>
          <w:rFonts w:ascii="Times New Roman" w:hAnsi="Times New Roman" w:cs="Times New Roman"/>
        </w:rPr>
        <w:t>Compared State Space Model and Autoregressive Quadratic Trend Model using time series data</w:t>
      </w:r>
    </w:p>
    <w:p w14:paraId="4275BDBC" w14:textId="77777777" w:rsidR="002123D8" w:rsidRPr="00BD7430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430">
        <w:rPr>
          <w:rFonts w:ascii="Times New Roman" w:hAnsi="Times New Roman" w:cs="Times New Roman"/>
        </w:rPr>
        <w:t>Wrote analytical report detailing the results</w:t>
      </w:r>
    </w:p>
    <w:p w14:paraId="39FCB9A1" w14:textId="77777777" w:rsidR="002123D8" w:rsidRPr="00D837FA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D7430">
        <w:rPr>
          <w:rFonts w:ascii="Times New Roman" w:hAnsi="Times New Roman" w:cs="Times New Roman"/>
        </w:rPr>
        <w:t>Prepared and presented results to masters committee via SKYPE</w:t>
      </w:r>
    </w:p>
    <w:p w14:paraId="2F6A2849" w14:textId="77777777" w:rsidR="002123D8" w:rsidRPr="004257D8" w:rsidRDefault="002123D8" w:rsidP="002123D8">
      <w:pPr>
        <w:autoSpaceDE w:val="0"/>
        <w:ind w:firstLine="360"/>
        <w:rPr>
          <w:rFonts w:ascii="Times New Roman" w:hAnsi="Times New Roman" w:cs="Times New Roman"/>
          <w:b/>
        </w:rPr>
      </w:pPr>
      <w:r w:rsidRPr="004257D8">
        <w:rPr>
          <w:rFonts w:ascii="Times New Roman" w:hAnsi="Times New Roman" w:cs="Times New Roman"/>
          <w:b/>
        </w:rPr>
        <w:t>Categorical Data Project</w:t>
      </w:r>
    </w:p>
    <w:p w14:paraId="16984759" w14:textId="77777777" w:rsidR="002123D8" w:rsidRPr="00EE1009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Collaborated in a group of 3</w:t>
      </w:r>
      <w:r>
        <w:rPr>
          <w:rFonts w:ascii="Times New Roman" w:hAnsi="Times New Roman" w:cs="Times New Roman"/>
        </w:rPr>
        <w:t xml:space="preserve"> to complete scope of project</w:t>
      </w:r>
    </w:p>
    <w:p w14:paraId="6AF5D81A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Gathered Data from National Longitudinal Survey of Youth 1997</w:t>
      </w:r>
    </w:p>
    <w:p w14:paraId="7470552E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Ran Log-linear Analysis on data</w:t>
      </w:r>
    </w:p>
    <w:p w14:paraId="1480A9BE" w14:textId="77777777" w:rsidR="002123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analytical report on dependence of education, self-perception, and family status in teenagers in the US</w:t>
      </w:r>
    </w:p>
    <w:p w14:paraId="26FCA462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and presented this analysis with </w:t>
      </w:r>
      <w:r w:rsidRPr="004257D8">
        <w:rPr>
          <w:rFonts w:ascii="Times New Roman" w:hAnsi="Times New Roman" w:cs="Times New Roman"/>
        </w:rPr>
        <w:t>PowerPoint presentation to class</w:t>
      </w:r>
    </w:p>
    <w:p w14:paraId="453B0C95" w14:textId="77777777" w:rsidR="002123D8" w:rsidRPr="004257D8" w:rsidRDefault="002123D8" w:rsidP="002123D8">
      <w:pPr>
        <w:autoSpaceDE w:val="0"/>
        <w:ind w:firstLine="360"/>
        <w:rPr>
          <w:rFonts w:ascii="Times New Roman" w:hAnsi="Times New Roman" w:cs="Times New Roman"/>
          <w:b/>
          <w:u w:val="single"/>
        </w:rPr>
      </w:pPr>
      <w:r w:rsidRPr="004257D8">
        <w:rPr>
          <w:rFonts w:ascii="Times New Roman" w:hAnsi="Times New Roman" w:cs="Times New Roman"/>
          <w:b/>
        </w:rPr>
        <w:t>Experimental Statistics II Project</w:t>
      </w:r>
    </w:p>
    <w:p w14:paraId="055E86D3" w14:textId="77777777" w:rsidR="002123D8" w:rsidRPr="003120A6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Collaborated in a group of 3</w:t>
      </w:r>
      <w:r>
        <w:rPr>
          <w:rFonts w:ascii="Times New Roman" w:hAnsi="Times New Roman" w:cs="Times New Roman"/>
        </w:rPr>
        <w:t xml:space="preserve"> to complete scope of project</w:t>
      </w:r>
    </w:p>
    <w:p w14:paraId="16670633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Gathered Data from Sports Illustrated and 1987 Baseball Encyclopedia</w:t>
      </w:r>
    </w:p>
    <w:p w14:paraId="09659930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</w:t>
      </w:r>
      <w:r w:rsidRPr="004257D8">
        <w:rPr>
          <w:rFonts w:ascii="Times New Roman" w:hAnsi="Times New Roman" w:cs="Times New Roman"/>
        </w:rPr>
        <w:t xml:space="preserve"> a </w:t>
      </w:r>
      <w:proofErr w:type="gramStart"/>
      <w:r w:rsidRPr="004257D8">
        <w:rPr>
          <w:rFonts w:ascii="Times New Roman" w:hAnsi="Times New Roman" w:cs="Times New Roman"/>
        </w:rPr>
        <w:t>3 factor</w:t>
      </w:r>
      <w:proofErr w:type="gramEnd"/>
      <w:r w:rsidRPr="004257D8">
        <w:rPr>
          <w:rFonts w:ascii="Times New Roman" w:hAnsi="Times New Roman" w:cs="Times New Roman"/>
        </w:rPr>
        <w:t xml:space="preserve"> design on performance data</w:t>
      </w:r>
    </w:p>
    <w:p w14:paraId="19B284EE" w14:textId="77777777" w:rsidR="002123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Ran an ANCOVA to determine performance of players and therefore allowing the “client” to recruit best players for upcoming seasons</w:t>
      </w:r>
    </w:p>
    <w:p w14:paraId="70A264AB" w14:textId="77777777" w:rsidR="002123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 analytical report</w:t>
      </w:r>
    </w:p>
    <w:p w14:paraId="20FCD588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p</w:t>
      </w:r>
      <w:r w:rsidRPr="004257D8">
        <w:rPr>
          <w:rFonts w:ascii="Times New Roman" w:hAnsi="Times New Roman" w:cs="Times New Roman"/>
        </w:rPr>
        <w:t>resented analysis in PowerPoint presentation to class</w:t>
      </w:r>
    </w:p>
    <w:p w14:paraId="1E987AFB" w14:textId="77777777" w:rsidR="002123D8" w:rsidRPr="004257D8" w:rsidRDefault="002123D8" w:rsidP="002123D8">
      <w:pPr>
        <w:autoSpaceDE w:val="0"/>
        <w:ind w:firstLine="360"/>
        <w:rPr>
          <w:rFonts w:ascii="Times New Roman" w:hAnsi="Times New Roman" w:cs="Times New Roman"/>
          <w:b/>
          <w:u w:val="single"/>
        </w:rPr>
      </w:pPr>
      <w:r w:rsidRPr="004257D8">
        <w:rPr>
          <w:rFonts w:ascii="Times New Roman" w:hAnsi="Times New Roman" w:cs="Times New Roman"/>
          <w:b/>
        </w:rPr>
        <w:t>Multivariate Statistics Project</w:t>
      </w:r>
    </w:p>
    <w:p w14:paraId="5AB2A7FA" w14:textId="77777777" w:rsidR="002123D8" w:rsidRPr="004257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>Rea</w:t>
      </w:r>
      <w:r w:rsidRPr="004257D8">
        <w:rPr>
          <w:rFonts w:ascii="Times New Roman" w:hAnsi="Times New Roman" w:cs="Times New Roman"/>
        </w:rPr>
        <w:t xml:space="preserve">d </w:t>
      </w:r>
      <w:r w:rsidRPr="004257D8">
        <w:rPr>
          <w:rFonts w:ascii="Times New Roman" w:hAnsi="Times New Roman"/>
          <w:i/>
          <w:u w:val="single"/>
        </w:rPr>
        <w:t xml:space="preserve">Hierarchical Cluster Analysis of Tissue Microarray Immunostaining </w:t>
      </w:r>
      <w:proofErr w:type="gramStart"/>
      <w:r w:rsidRPr="004257D8">
        <w:rPr>
          <w:rFonts w:ascii="Times New Roman" w:hAnsi="Times New Roman"/>
          <w:i/>
          <w:u w:val="single"/>
        </w:rPr>
        <w:t>data</w:t>
      </w:r>
      <w:proofErr w:type="gramEnd"/>
      <w:r w:rsidRPr="004257D8">
        <w:rPr>
          <w:rFonts w:ascii="Times New Roman" w:hAnsi="Times New Roman"/>
          <w:i/>
          <w:u w:val="single"/>
        </w:rPr>
        <w:t xml:space="preserve"> Identifies Prognostically Significant Groups of Breast Carcinoma</w:t>
      </w:r>
    </w:p>
    <w:p w14:paraId="12E315E3" w14:textId="77777777" w:rsidR="002123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</w:rPr>
        <w:t>Researched the use of Hierarchical clustering methods to prognostically classify breast cancer</w:t>
      </w:r>
    </w:p>
    <w:p w14:paraId="2CCB66CE" w14:textId="77777777" w:rsidR="002123D8" w:rsidRPr="00B34C76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an analytical report on use of hierarchical cluster analysis to determine groups of breast carcinoma</w:t>
      </w:r>
    </w:p>
    <w:p w14:paraId="705C0A68" w14:textId="4C1140C9" w:rsidR="00DB4403" w:rsidRPr="002123D8" w:rsidRDefault="002123D8" w:rsidP="00212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and p</w:t>
      </w:r>
      <w:r w:rsidRPr="004257D8">
        <w:rPr>
          <w:rFonts w:ascii="Times New Roman" w:hAnsi="Times New Roman" w:cs="Times New Roman"/>
        </w:rPr>
        <w:t xml:space="preserve">resented research </w:t>
      </w:r>
      <w:r>
        <w:rPr>
          <w:rFonts w:ascii="Times New Roman" w:hAnsi="Times New Roman" w:cs="Times New Roman"/>
        </w:rPr>
        <w:t xml:space="preserve">on this subject </w:t>
      </w:r>
      <w:r w:rsidRPr="004257D8">
        <w:rPr>
          <w:rFonts w:ascii="Times New Roman" w:hAnsi="Times New Roman" w:cs="Times New Roman"/>
        </w:rPr>
        <w:t>and possible improvements</w:t>
      </w:r>
      <w:r>
        <w:rPr>
          <w:rFonts w:ascii="Times New Roman" w:hAnsi="Times New Roman" w:cs="Times New Roman"/>
        </w:rPr>
        <w:t xml:space="preserve"> to research and analytical methods</w:t>
      </w:r>
      <w:r w:rsidRPr="004257D8">
        <w:rPr>
          <w:rFonts w:ascii="Times New Roman" w:hAnsi="Times New Roman" w:cs="Times New Roman"/>
        </w:rPr>
        <w:t xml:space="preserve"> in PowerPoint presentation to class</w:t>
      </w:r>
    </w:p>
    <w:p w14:paraId="67443E39" w14:textId="724FD1C6" w:rsidR="00A960C3" w:rsidRPr="00FC7EB0" w:rsidRDefault="009059C1" w:rsidP="009059C1">
      <w:pPr>
        <w:tabs>
          <w:tab w:val="left" w:pos="1800"/>
        </w:tabs>
        <w:ind w:left="375"/>
        <w:rPr>
          <w:rFonts w:ascii="Times New Roman" w:hAnsi="Times New Roman" w:cs="Times New Roman"/>
          <w:b/>
          <w:sz w:val="10"/>
          <w:szCs w:val="10"/>
        </w:rPr>
      </w:pPr>
      <w:r w:rsidRPr="00FC7EB0">
        <w:rPr>
          <w:rFonts w:ascii="Times New Roman" w:hAnsi="Times New Roman" w:cs="Times New Roman"/>
          <w:b/>
          <w:sz w:val="10"/>
          <w:szCs w:val="10"/>
        </w:rPr>
        <w:tab/>
      </w:r>
    </w:p>
    <w:p w14:paraId="5C50F6B0" w14:textId="77777777" w:rsidR="00D94059" w:rsidRDefault="00D94059" w:rsidP="00D94059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4B5CC111" w14:textId="48F9069E" w:rsidR="00D94059" w:rsidRPr="004257D8" w:rsidRDefault="00D94059" w:rsidP="00D94059">
      <w:pPr>
        <w:pStyle w:val="ListParagraph"/>
        <w:ind w:left="0"/>
        <w:rPr>
          <w:rFonts w:ascii="Times New Roman" w:hAnsi="Times New Roman" w:cs="Times New Roman"/>
        </w:rPr>
      </w:pPr>
      <w:r w:rsidRPr="004257D8">
        <w:rPr>
          <w:rFonts w:ascii="Times New Roman" w:hAnsi="Times New Roman" w:cs="Times New Roman"/>
          <w:b/>
          <w:bCs/>
        </w:rPr>
        <w:t>Skills:</w:t>
      </w:r>
      <w:r w:rsidRPr="00425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SQL, PostgreSQL, </w:t>
      </w:r>
      <w:r w:rsidR="00355EB9">
        <w:rPr>
          <w:rFonts w:ascii="Times New Roman" w:hAnsi="Times New Roman" w:cs="Times New Roman"/>
        </w:rPr>
        <w:t xml:space="preserve">Microsoft SSMS, </w:t>
      </w:r>
      <w:r>
        <w:rPr>
          <w:rFonts w:ascii="Times New Roman" w:hAnsi="Times New Roman" w:cs="Times New Roman"/>
        </w:rPr>
        <w:t xml:space="preserve">Power BI, Tableau, </w:t>
      </w:r>
      <w:r w:rsidRPr="004257D8">
        <w:rPr>
          <w:rFonts w:ascii="Times New Roman" w:hAnsi="Times New Roman" w:cs="Times New Roman"/>
        </w:rPr>
        <w:t>Microsoft Office</w:t>
      </w:r>
      <w:r>
        <w:rPr>
          <w:rFonts w:ascii="Times New Roman" w:hAnsi="Times New Roman" w:cs="Times New Roman"/>
        </w:rPr>
        <w:t>, Excel,</w:t>
      </w:r>
      <w:r w:rsidRPr="00D94059">
        <w:rPr>
          <w:rFonts w:ascii="Times New Roman" w:hAnsi="Times New Roman" w:cs="Times New Roman"/>
        </w:rPr>
        <w:t xml:space="preserve"> </w:t>
      </w:r>
      <w:r w:rsidRPr="004257D8">
        <w:rPr>
          <w:rFonts w:ascii="Times New Roman" w:hAnsi="Times New Roman" w:cs="Times New Roman"/>
        </w:rPr>
        <w:t>SAS, R</w:t>
      </w:r>
      <w:r w:rsidR="00355EB9">
        <w:rPr>
          <w:rFonts w:ascii="Times New Roman" w:hAnsi="Times New Roman" w:cs="Times New Roman"/>
        </w:rPr>
        <w:t>, Python</w:t>
      </w:r>
    </w:p>
    <w:p w14:paraId="6BED0AF9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246DB5F1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60DE4DD5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16741A71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1A9BA196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1B22A1D5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1C67FE3E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508AD064" w14:textId="77777777" w:rsidR="00D94059" w:rsidRDefault="00D94059" w:rsidP="004225BE">
      <w:pPr>
        <w:rPr>
          <w:rFonts w:ascii="Times New Roman" w:hAnsi="Times New Roman" w:cs="Times New Roman"/>
          <w:b/>
          <w:caps/>
        </w:rPr>
      </w:pPr>
    </w:p>
    <w:p w14:paraId="041C263E" w14:textId="5C9162DE" w:rsidR="004225BE" w:rsidRDefault="004225BE" w:rsidP="004225BE">
      <w:pPr>
        <w:rPr>
          <w:rFonts w:ascii="Times New Roman" w:hAnsi="Times New Roman" w:cs="Times New Roman"/>
          <w:b/>
          <w:caps/>
        </w:rPr>
      </w:pPr>
      <w:r>
        <w:rPr>
          <w:rFonts w:ascii="Times New Roman" w:hAnsi="Times New Roman" w:cs="Times New Roman"/>
          <w:b/>
          <w:caps/>
        </w:rPr>
        <w:lastRenderedPageBreak/>
        <w:t>Work</w:t>
      </w:r>
      <w:r w:rsidRPr="004257D8">
        <w:rPr>
          <w:rFonts w:ascii="Times New Roman" w:hAnsi="Times New Roman" w:cs="Times New Roman"/>
          <w:b/>
          <w:caps/>
        </w:rPr>
        <w:t xml:space="preserve"> Experience</w:t>
      </w:r>
    </w:p>
    <w:p w14:paraId="1A587521" w14:textId="77777777" w:rsidR="007433F4" w:rsidRPr="007433F4" w:rsidRDefault="007433F4" w:rsidP="007433F4">
      <w:pPr>
        <w:ind w:left="720"/>
        <w:rPr>
          <w:rFonts w:ascii="Times New Roman" w:hAnsi="Times New Roman" w:cs="Times New Roman"/>
          <w:bCs/>
          <w:sz w:val="22"/>
          <w:szCs w:val="22"/>
        </w:rPr>
      </w:pPr>
    </w:p>
    <w:p w14:paraId="4192A0B6" w14:textId="77777777" w:rsidR="007433F4" w:rsidRPr="007433F4" w:rsidRDefault="007433F4" w:rsidP="007433F4">
      <w:pPr>
        <w:rPr>
          <w:rFonts w:ascii="Times New Roman" w:hAnsi="Times New Roman" w:cs="Times New Roman"/>
          <w:bCs/>
          <w:sz w:val="22"/>
          <w:szCs w:val="22"/>
        </w:rPr>
      </w:pPr>
      <w:r w:rsidRPr="007433F4">
        <w:rPr>
          <w:rFonts w:ascii="Times New Roman" w:hAnsi="Times New Roman" w:cs="Times New Roman"/>
          <w:b/>
          <w:sz w:val="22"/>
          <w:szCs w:val="22"/>
        </w:rPr>
        <w:t>Customer Service Representative,</w:t>
      </w:r>
      <w:r w:rsidRPr="007433F4">
        <w:rPr>
          <w:rFonts w:ascii="Times New Roman" w:hAnsi="Times New Roman" w:cs="Times New Roman"/>
          <w:bCs/>
          <w:sz w:val="22"/>
          <w:szCs w:val="22"/>
        </w:rPr>
        <w:t xml:space="preserve"> Wizards of the Coast, September 2019-December2019</w:t>
      </w:r>
    </w:p>
    <w:p w14:paraId="0C1908C8" w14:textId="77777777" w:rsidR="007433F4" w:rsidRDefault="007433F4" w:rsidP="007433F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Responded to customer issues through Zendesk in email and chat </w:t>
      </w:r>
    </w:p>
    <w:p w14:paraId="3772A9A3" w14:textId="77777777" w:rsidR="007433F4" w:rsidRDefault="007433F4" w:rsidP="0074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Resolved Customer Product Complaints</w:t>
      </w:r>
    </w:p>
    <w:p w14:paraId="44E2A8E8" w14:textId="77777777" w:rsidR="007433F4" w:rsidRDefault="007433F4" w:rsidP="0074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Communicated with product replacement team to improve the customer’s experience</w:t>
      </w:r>
    </w:p>
    <w:p w14:paraId="4676AC30" w14:textId="77777777" w:rsidR="007433F4" w:rsidRDefault="007433F4" w:rsidP="0074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 w:rsidRPr="00C50AFA">
        <w:rPr>
          <w:rFonts w:ascii="Times New Roman" w:hAnsi="Times New Roman" w:cs="Times New Roman"/>
          <w:bCs/>
          <w:sz w:val="22"/>
          <w:szCs w:val="22"/>
        </w:rPr>
        <w:t>Worked</w:t>
      </w:r>
      <w:r>
        <w:rPr>
          <w:rFonts w:ascii="Times New Roman" w:hAnsi="Times New Roman" w:cs="Times New Roman"/>
          <w:bCs/>
          <w:sz w:val="22"/>
          <w:szCs w:val="22"/>
        </w:rPr>
        <w:t xml:space="preserve"> with</w:t>
      </w:r>
      <w:r w:rsidRPr="00C50AFA">
        <w:rPr>
          <w:rFonts w:ascii="Times New Roman" w:hAnsi="Times New Roman" w:cs="Times New Roman"/>
          <w:bCs/>
          <w:sz w:val="22"/>
          <w:szCs w:val="22"/>
        </w:rPr>
        <w:t xml:space="preserve"> a team to ensure replies to customers were consistent between team members</w:t>
      </w:r>
    </w:p>
    <w:p w14:paraId="51B89A75" w14:textId="77777777" w:rsidR="007433F4" w:rsidRPr="00C50AFA" w:rsidRDefault="007433F4" w:rsidP="0074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Kept up to date with new emerging issues and how to manage them with Microsoft Teams</w:t>
      </w:r>
    </w:p>
    <w:p w14:paraId="6BAB080C" w14:textId="320A5F5C" w:rsidR="007433F4" w:rsidRPr="007433F4" w:rsidRDefault="007433F4" w:rsidP="0074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Utilized time management skills to prioritize workflow</w:t>
      </w:r>
    </w:p>
    <w:p w14:paraId="22C493BE" w14:textId="77777777" w:rsidR="00606B7E" w:rsidRDefault="00606B7E" w:rsidP="004225BE">
      <w:pPr>
        <w:spacing w:after="120"/>
        <w:rPr>
          <w:rFonts w:ascii="Times New Roman" w:hAnsi="Times New Roman" w:cs="Times New Roman"/>
          <w:b/>
          <w:sz w:val="22"/>
          <w:szCs w:val="22"/>
        </w:rPr>
      </w:pPr>
    </w:p>
    <w:p w14:paraId="46F3BEBD" w14:textId="7CF37460" w:rsidR="004225BE" w:rsidRDefault="004225BE" w:rsidP="004225BE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4225BE">
        <w:rPr>
          <w:rFonts w:ascii="Times New Roman" w:hAnsi="Times New Roman" w:cs="Times New Roman"/>
          <w:b/>
          <w:sz w:val="22"/>
          <w:szCs w:val="22"/>
        </w:rPr>
        <w:t>Brand Logistic Expert</w:t>
      </w:r>
      <w:r>
        <w:rPr>
          <w:rFonts w:ascii="Times New Roman" w:hAnsi="Times New Roman" w:cs="Times New Roman"/>
          <w:sz w:val="22"/>
          <w:szCs w:val="22"/>
        </w:rPr>
        <w:t xml:space="preserve">, Gap Inc, </w:t>
      </w:r>
      <w:r w:rsidRPr="00B1549C">
        <w:rPr>
          <w:rFonts w:ascii="Times New Roman" w:hAnsi="Times New Roman" w:cs="Times New Roman"/>
          <w:sz w:val="22"/>
          <w:szCs w:val="22"/>
        </w:rPr>
        <w:t>August 2010-</w:t>
      </w:r>
      <w:r w:rsidR="004C7DDF">
        <w:rPr>
          <w:rFonts w:ascii="Times New Roman" w:hAnsi="Times New Roman" w:cs="Times New Roman"/>
          <w:sz w:val="22"/>
          <w:szCs w:val="22"/>
        </w:rPr>
        <w:t>Feburary 2014</w:t>
      </w:r>
    </w:p>
    <w:p w14:paraId="4EC9A9DC" w14:textId="56512C15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shipment and sales associates</w:t>
      </w:r>
    </w:p>
    <w:p w14:paraId="719A5589" w14:textId="041C3BF5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Planned out shipments and store visuals</w:t>
      </w:r>
    </w:p>
    <w:p w14:paraId="031513E6" w14:textId="111E3169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Directed in placement of product and visuals</w:t>
      </w:r>
    </w:p>
    <w:p w14:paraId="7D0D58FF" w14:textId="0BCBEC3B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Reached business goals and rewarded associates who met goals</w:t>
      </w:r>
    </w:p>
    <w:p w14:paraId="4A34C94B" w14:textId="270BD3DF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Aided in managing schedules and hiring</w:t>
      </w:r>
    </w:p>
    <w:p w14:paraId="0C8CC3B7" w14:textId="22C44BA0" w:rsidR="004225BE" w:rsidRDefault="004225BE" w:rsidP="004225BE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461B69">
        <w:rPr>
          <w:rFonts w:ascii="Times New Roman" w:hAnsi="Times New Roman" w:cs="Times New Roman"/>
          <w:b/>
          <w:sz w:val="22"/>
          <w:szCs w:val="22"/>
        </w:rPr>
        <w:t>Research Technician</w:t>
      </w:r>
      <w:r>
        <w:rPr>
          <w:rFonts w:ascii="Times New Roman" w:hAnsi="Times New Roman" w:cs="Times New Roman"/>
          <w:sz w:val="22"/>
          <w:szCs w:val="22"/>
        </w:rPr>
        <w:t>, Auburn University, August 2009-September 2010</w:t>
      </w:r>
    </w:p>
    <w:p w14:paraId="6FC20490" w14:textId="7621B091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Sort</w:t>
      </w:r>
      <w:r w:rsidR="007E2747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07FB5">
        <w:rPr>
          <w:rFonts w:ascii="Times New Roman" w:hAnsi="Times New Roman" w:cs="Times New Roman"/>
          <w:sz w:val="22"/>
          <w:szCs w:val="22"/>
        </w:rPr>
        <w:t xml:space="preserve">fresh water </w:t>
      </w:r>
      <w:r>
        <w:rPr>
          <w:rFonts w:ascii="Times New Roman" w:hAnsi="Times New Roman" w:cs="Times New Roman"/>
          <w:sz w:val="22"/>
          <w:szCs w:val="22"/>
        </w:rPr>
        <w:t>samples for Aquatic Invertebrates</w:t>
      </w:r>
    </w:p>
    <w:p w14:paraId="72136DBE" w14:textId="0A3374DF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Burn</w:t>
      </w:r>
      <w:r w:rsidR="007E2747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leaf litter</w:t>
      </w:r>
      <w:r w:rsidR="00907FB5">
        <w:rPr>
          <w:rFonts w:ascii="Times New Roman" w:hAnsi="Times New Roman" w:cs="Times New Roman"/>
          <w:sz w:val="22"/>
          <w:szCs w:val="22"/>
        </w:rPr>
        <w:t xml:space="preserve"> and collect weights</w:t>
      </w:r>
    </w:p>
    <w:p w14:paraId="4A2CBC0A" w14:textId="73175764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Compile</w:t>
      </w:r>
      <w:r w:rsidR="007E2747">
        <w:rPr>
          <w:rFonts w:ascii="Times New Roman" w:hAnsi="Times New Roman" w:cs="Times New Roman"/>
          <w:sz w:val="22"/>
          <w:szCs w:val="22"/>
        </w:rPr>
        <w:t>d</w:t>
      </w:r>
      <w:r w:rsidR="00907FB5">
        <w:rPr>
          <w:rFonts w:ascii="Times New Roman" w:hAnsi="Times New Roman" w:cs="Times New Roman"/>
          <w:sz w:val="22"/>
          <w:szCs w:val="22"/>
        </w:rPr>
        <w:t xml:space="preserve"> raw</w:t>
      </w:r>
      <w:r>
        <w:rPr>
          <w:rFonts w:ascii="Times New Roman" w:hAnsi="Times New Roman" w:cs="Times New Roman"/>
          <w:sz w:val="22"/>
          <w:szCs w:val="22"/>
        </w:rPr>
        <w:t xml:space="preserve"> data</w:t>
      </w:r>
      <w:r w:rsidR="00907FB5">
        <w:rPr>
          <w:rFonts w:ascii="Times New Roman" w:hAnsi="Times New Roman" w:cs="Times New Roman"/>
          <w:sz w:val="22"/>
          <w:szCs w:val="22"/>
        </w:rPr>
        <w:t xml:space="preserve"> into usable form</w:t>
      </w:r>
    </w:p>
    <w:p w14:paraId="3136BA9A" w14:textId="1A2E7197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Record</w:t>
      </w:r>
      <w:r w:rsidR="007E2747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3078C">
        <w:rPr>
          <w:rFonts w:ascii="Times New Roman" w:hAnsi="Times New Roman" w:cs="Times New Roman"/>
          <w:sz w:val="22"/>
          <w:szCs w:val="22"/>
        </w:rPr>
        <w:t>compiled</w:t>
      </w:r>
      <w:r w:rsidR="00907FB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data</w:t>
      </w:r>
    </w:p>
    <w:p w14:paraId="0D567B36" w14:textId="5FC30396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Enter</w:t>
      </w:r>
      <w:r w:rsidR="007E2747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data into Word Access</w:t>
      </w:r>
      <w:r w:rsidR="004A0E04">
        <w:rPr>
          <w:rFonts w:ascii="Times New Roman" w:hAnsi="Times New Roman" w:cs="Times New Roman"/>
          <w:sz w:val="22"/>
          <w:szCs w:val="22"/>
        </w:rPr>
        <w:t xml:space="preserve"> for </w:t>
      </w:r>
      <w:r w:rsidR="00412963">
        <w:rPr>
          <w:rFonts w:ascii="Times New Roman" w:hAnsi="Times New Roman" w:cs="Times New Roman"/>
          <w:sz w:val="22"/>
          <w:szCs w:val="22"/>
        </w:rPr>
        <w:t>future</w:t>
      </w:r>
      <w:r w:rsidR="004A0E04">
        <w:rPr>
          <w:rFonts w:ascii="Times New Roman" w:hAnsi="Times New Roman" w:cs="Times New Roman"/>
          <w:sz w:val="22"/>
          <w:szCs w:val="22"/>
        </w:rPr>
        <w:t xml:space="preserve"> analytical use</w:t>
      </w:r>
    </w:p>
    <w:p w14:paraId="2A1CFC37" w14:textId="48B47A6E" w:rsidR="004225BE" w:rsidRDefault="004225BE" w:rsidP="004225BE">
      <w:pPr>
        <w:spacing w:after="120"/>
        <w:rPr>
          <w:rFonts w:ascii="Times New Roman" w:hAnsi="Times New Roman" w:cs="Times New Roman"/>
          <w:sz w:val="22"/>
          <w:szCs w:val="22"/>
        </w:rPr>
      </w:pPr>
      <w:r w:rsidRPr="00461B69">
        <w:rPr>
          <w:rFonts w:ascii="Times New Roman" w:hAnsi="Times New Roman" w:cs="Times New Roman"/>
          <w:b/>
          <w:sz w:val="22"/>
          <w:szCs w:val="22"/>
        </w:rPr>
        <w:t>Seasonal Specialist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461B69">
        <w:rPr>
          <w:rFonts w:ascii="Times New Roman" w:hAnsi="Times New Roman" w:cs="Times New Roman"/>
          <w:sz w:val="22"/>
          <w:szCs w:val="22"/>
        </w:rPr>
        <w:t>Dillards</w:t>
      </w:r>
      <w:proofErr w:type="spellEnd"/>
      <w:r w:rsidR="00461B69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January 2007-May 2009</w:t>
      </w:r>
    </w:p>
    <w:p w14:paraId="2BFA4257" w14:textId="2E63C453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</w:t>
      </w:r>
      <w:r w:rsidR="006B3091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 high level of customer service</w:t>
      </w:r>
    </w:p>
    <w:p w14:paraId="3ACFBF40" w14:textId="446F7886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</w:t>
      </w:r>
      <w:r w:rsidR="006B3091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and display merchandise</w:t>
      </w:r>
    </w:p>
    <w:p w14:paraId="72EC5C3F" w14:textId="65D0CD48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Follow</w:t>
      </w:r>
      <w:r w:rsidR="006B3091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directives</w:t>
      </w:r>
    </w:p>
    <w:p w14:paraId="0726C896" w14:textId="05EDF322" w:rsidR="00461B69" w:rsidRDefault="00461B69" w:rsidP="00461B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</w:t>
      </w:r>
      <w:r w:rsidR="006B3091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out customers</w:t>
      </w:r>
    </w:p>
    <w:p w14:paraId="633DBFFD" w14:textId="5F5D601A" w:rsidR="00BD7430" w:rsidRDefault="00BD7430">
      <w:pPr>
        <w:rPr>
          <w:rFonts w:ascii="Times New Roman" w:hAnsi="Times New Roman" w:cs="Times New Roman"/>
          <w:b/>
          <w:sz w:val="22"/>
          <w:szCs w:val="22"/>
        </w:rPr>
      </w:pPr>
    </w:p>
    <w:p w14:paraId="797C27E5" w14:textId="77777777" w:rsidR="004A1852" w:rsidRDefault="004A1852" w:rsidP="00B34C76">
      <w:pPr>
        <w:rPr>
          <w:rFonts w:ascii="Times New Roman" w:hAnsi="Times New Roman" w:cs="Times New Roman"/>
          <w:b/>
          <w:caps/>
        </w:rPr>
      </w:pPr>
    </w:p>
    <w:p w14:paraId="67406831" w14:textId="77777777" w:rsidR="00B34C76" w:rsidRPr="00FC7EB0" w:rsidRDefault="00B34C76" w:rsidP="00CB32F6">
      <w:pPr>
        <w:pStyle w:val="ListParagraph"/>
        <w:ind w:left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A8DDBA1" w14:textId="77777777" w:rsidR="00A960C3" w:rsidRPr="004257D8" w:rsidRDefault="00A960C3" w:rsidP="002A5F16">
      <w:pPr>
        <w:pStyle w:val="ListParagraph"/>
        <w:spacing w:before="120"/>
        <w:ind w:left="0"/>
        <w:jc w:val="center"/>
        <w:rPr>
          <w:rFonts w:ascii="Times New Roman" w:hAnsi="Times New Roman" w:cs="Times New Roman"/>
          <w:b/>
          <w:smallCaps/>
          <w:spacing w:val="20"/>
        </w:rPr>
      </w:pPr>
      <w:r w:rsidRPr="004257D8">
        <w:rPr>
          <w:rFonts w:ascii="Times New Roman" w:hAnsi="Times New Roman" w:cs="Times New Roman"/>
          <w:b/>
          <w:smallCaps/>
          <w:spacing w:val="20"/>
        </w:rPr>
        <w:t>References Available Upon Request</w:t>
      </w:r>
    </w:p>
    <w:sectPr w:rsidR="00A960C3" w:rsidRPr="004257D8" w:rsidSect="00CB32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360"/>
        </w:tabs>
        <w:ind w:left="14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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E902702"/>
    <w:multiLevelType w:val="hybridMultilevel"/>
    <w:tmpl w:val="4B0C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E65BD"/>
    <w:multiLevelType w:val="multilevel"/>
    <w:tmpl w:val="388A60F0"/>
    <w:styleLink w:val="CurrentList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217BE"/>
    <w:multiLevelType w:val="hybridMultilevel"/>
    <w:tmpl w:val="388A60F0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D4"/>
    <w:rsid w:val="000157D8"/>
    <w:rsid w:val="00016AD7"/>
    <w:rsid w:val="00026396"/>
    <w:rsid w:val="000620C3"/>
    <w:rsid w:val="000D5A35"/>
    <w:rsid w:val="000E2A1B"/>
    <w:rsid w:val="000F075D"/>
    <w:rsid w:val="001800C2"/>
    <w:rsid w:val="00181164"/>
    <w:rsid w:val="00194CCB"/>
    <w:rsid w:val="001A0457"/>
    <w:rsid w:val="001A5C4A"/>
    <w:rsid w:val="001A6608"/>
    <w:rsid w:val="001B7CA9"/>
    <w:rsid w:val="001C2232"/>
    <w:rsid w:val="002123D8"/>
    <w:rsid w:val="002334CE"/>
    <w:rsid w:val="002A5F16"/>
    <w:rsid w:val="002E0D2F"/>
    <w:rsid w:val="003120A6"/>
    <w:rsid w:val="00315691"/>
    <w:rsid w:val="00326F37"/>
    <w:rsid w:val="003305D4"/>
    <w:rsid w:val="00355EB9"/>
    <w:rsid w:val="00363EFE"/>
    <w:rsid w:val="00391B41"/>
    <w:rsid w:val="0039327B"/>
    <w:rsid w:val="003A7FC3"/>
    <w:rsid w:val="00412963"/>
    <w:rsid w:val="00415929"/>
    <w:rsid w:val="004225BE"/>
    <w:rsid w:val="004257D8"/>
    <w:rsid w:val="004268A5"/>
    <w:rsid w:val="00433224"/>
    <w:rsid w:val="00440DC5"/>
    <w:rsid w:val="00456776"/>
    <w:rsid w:val="00461B69"/>
    <w:rsid w:val="00482A1E"/>
    <w:rsid w:val="00487C06"/>
    <w:rsid w:val="004A0E04"/>
    <w:rsid w:val="004A1852"/>
    <w:rsid w:val="004C7DDF"/>
    <w:rsid w:val="004D58EB"/>
    <w:rsid w:val="00511B08"/>
    <w:rsid w:val="00526376"/>
    <w:rsid w:val="005A2FAD"/>
    <w:rsid w:val="005F2465"/>
    <w:rsid w:val="005F2B10"/>
    <w:rsid w:val="00606B7E"/>
    <w:rsid w:val="00611E35"/>
    <w:rsid w:val="006127A0"/>
    <w:rsid w:val="00626E9E"/>
    <w:rsid w:val="00627554"/>
    <w:rsid w:val="0063368C"/>
    <w:rsid w:val="0063629D"/>
    <w:rsid w:val="006444CB"/>
    <w:rsid w:val="00660318"/>
    <w:rsid w:val="006841CD"/>
    <w:rsid w:val="00697E1E"/>
    <w:rsid w:val="006B3091"/>
    <w:rsid w:val="006B42D4"/>
    <w:rsid w:val="006E3852"/>
    <w:rsid w:val="00721F1B"/>
    <w:rsid w:val="007433F4"/>
    <w:rsid w:val="00786CE4"/>
    <w:rsid w:val="00796802"/>
    <w:rsid w:val="007A4A23"/>
    <w:rsid w:val="007E2747"/>
    <w:rsid w:val="007F1CBA"/>
    <w:rsid w:val="00837783"/>
    <w:rsid w:val="00837EB3"/>
    <w:rsid w:val="00852D33"/>
    <w:rsid w:val="00866B74"/>
    <w:rsid w:val="00890E39"/>
    <w:rsid w:val="008E7B7C"/>
    <w:rsid w:val="009059C1"/>
    <w:rsid w:val="00907FB5"/>
    <w:rsid w:val="0093353E"/>
    <w:rsid w:val="00975C96"/>
    <w:rsid w:val="009C1469"/>
    <w:rsid w:val="009E1791"/>
    <w:rsid w:val="00A03776"/>
    <w:rsid w:val="00A2174F"/>
    <w:rsid w:val="00A60F7B"/>
    <w:rsid w:val="00A960C3"/>
    <w:rsid w:val="00AE2E05"/>
    <w:rsid w:val="00AE6171"/>
    <w:rsid w:val="00AF7C82"/>
    <w:rsid w:val="00B1549C"/>
    <w:rsid w:val="00B3078C"/>
    <w:rsid w:val="00B34C76"/>
    <w:rsid w:val="00B62BDF"/>
    <w:rsid w:val="00B657D0"/>
    <w:rsid w:val="00B739A6"/>
    <w:rsid w:val="00B93591"/>
    <w:rsid w:val="00B95AD8"/>
    <w:rsid w:val="00BD7430"/>
    <w:rsid w:val="00C342F5"/>
    <w:rsid w:val="00C4155F"/>
    <w:rsid w:val="00CA39B1"/>
    <w:rsid w:val="00CB32F6"/>
    <w:rsid w:val="00CB5EA7"/>
    <w:rsid w:val="00CB64E0"/>
    <w:rsid w:val="00CC26F7"/>
    <w:rsid w:val="00D04EFF"/>
    <w:rsid w:val="00D837FA"/>
    <w:rsid w:val="00D93955"/>
    <w:rsid w:val="00D94059"/>
    <w:rsid w:val="00DA4B3B"/>
    <w:rsid w:val="00DA6DE7"/>
    <w:rsid w:val="00DB4403"/>
    <w:rsid w:val="00DB7A80"/>
    <w:rsid w:val="00DC429B"/>
    <w:rsid w:val="00DE4692"/>
    <w:rsid w:val="00E123BB"/>
    <w:rsid w:val="00E57276"/>
    <w:rsid w:val="00E87847"/>
    <w:rsid w:val="00EB4DBD"/>
    <w:rsid w:val="00EC0EEE"/>
    <w:rsid w:val="00EC73D8"/>
    <w:rsid w:val="00EE1009"/>
    <w:rsid w:val="00FB5736"/>
    <w:rsid w:val="00FC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F60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608"/>
    <w:pPr>
      <w:suppressAutoHyphens/>
    </w:pPr>
    <w:rPr>
      <w:rFonts w:ascii="Arial" w:eastAsia="Calibri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A6608"/>
    <w:rPr>
      <w:rFonts w:ascii="Wingdings" w:hAnsi="Wingdings"/>
    </w:rPr>
  </w:style>
  <w:style w:type="character" w:customStyle="1" w:styleId="WW8Num2z0">
    <w:name w:val="WW8Num2z0"/>
    <w:rsid w:val="001A6608"/>
    <w:rPr>
      <w:rFonts w:ascii="Wingdings" w:hAnsi="Wingdings"/>
    </w:rPr>
  </w:style>
  <w:style w:type="character" w:customStyle="1" w:styleId="WW8Num3z0">
    <w:name w:val="WW8Num3z0"/>
    <w:rsid w:val="001A6608"/>
    <w:rPr>
      <w:rFonts w:ascii="Wingdings" w:hAnsi="Wingdings"/>
    </w:rPr>
  </w:style>
  <w:style w:type="character" w:customStyle="1" w:styleId="WW8Num4z0">
    <w:name w:val="WW8Num4z0"/>
    <w:rsid w:val="001A6608"/>
    <w:rPr>
      <w:rFonts w:ascii="Wingdings" w:hAnsi="Wingdings"/>
    </w:rPr>
  </w:style>
  <w:style w:type="character" w:customStyle="1" w:styleId="WW8Num5z0">
    <w:name w:val="WW8Num5z0"/>
    <w:rsid w:val="001A6608"/>
    <w:rPr>
      <w:rFonts w:ascii="Wingdings" w:hAnsi="Wingdings"/>
    </w:rPr>
  </w:style>
  <w:style w:type="character" w:customStyle="1" w:styleId="WW8Num6z0">
    <w:name w:val="WW8Num6z0"/>
    <w:rsid w:val="001A6608"/>
    <w:rPr>
      <w:rFonts w:ascii="Wingdings" w:hAnsi="Wingdings"/>
    </w:rPr>
  </w:style>
  <w:style w:type="character" w:customStyle="1" w:styleId="WW8Num7z0">
    <w:name w:val="WW8Num7z0"/>
    <w:rsid w:val="001A6608"/>
    <w:rPr>
      <w:rFonts w:ascii="Wingdings" w:hAnsi="Wingdings"/>
    </w:rPr>
  </w:style>
  <w:style w:type="character" w:customStyle="1" w:styleId="WW8Num7z1">
    <w:name w:val="WW8Num7z1"/>
    <w:rsid w:val="001A6608"/>
    <w:rPr>
      <w:rFonts w:ascii="Courier New" w:hAnsi="Courier New" w:cs="Courier New"/>
    </w:rPr>
  </w:style>
  <w:style w:type="character" w:customStyle="1" w:styleId="WW8Num9z0">
    <w:name w:val="WW8Num9z0"/>
    <w:rsid w:val="001A6608"/>
    <w:rPr>
      <w:rFonts w:ascii="Wingdings" w:hAnsi="Wingdings"/>
    </w:rPr>
  </w:style>
  <w:style w:type="character" w:customStyle="1" w:styleId="WW8Num9z1">
    <w:name w:val="WW8Num9z1"/>
    <w:rsid w:val="001A6608"/>
    <w:rPr>
      <w:rFonts w:ascii="Courier New" w:hAnsi="Courier New" w:cs="Courier New"/>
    </w:rPr>
  </w:style>
  <w:style w:type="character" w:customStyle="1" w:styleId="WW8Num9z3">
    <w:name w:val="WW8Num9z3"/>
    <w:rsid w:val="001A6608"/>
    <w:rPr>
      <w:rFonts w:ascii="Symbol" w:hAnsi="Symbol"/>
    </w:rPr>
  </w:style>
  <w:style w:type="character" w:customStyle="1" w:styleId="WW8Num10z0">
    <w:name w:val="WW8Num10z0"/>
    <w:rsid w:val="001A6608"/>
    <w:rPr>
      <w:rFonts w:ascii="Wingdings" w:hAnsi="Wingdings"/>
    </w:rPr>
  </w:style>
  <w:style w:type="character" w:customStyle="1" w:styleId="WW8Num10z1">
    <w:name w:val="WW8Num10z1"/>
    <w:rsid w:val="001A6608"/>
    <w:rPr>
      <w:rFonts w:ascii="Courier New" w:hAnsi="Courier New" w:cs="Courier New"/>
    </w:rPr>
  </w:style>
  <w:style w:type="character" w:customStyle="1" w:styleId="WW8Num10z3">
    <w:name w:val="WW8Num10z3"/>
    <w:rsid w:val="001A6608"/>
    <w:rPr>
      <w:rFonts w:ascii="Symbol" w:hAnsi="Symbol"/>
    </w:rPr>
  </w:style>
  <w:style w:type="character" w:customStyle="1" w:styleId="WW8Num11z0">
    <w:name w:val="WW8Num11z0"/>
    <w:rsid w:val="001A6608"/>
    <w:rPr>
      <w:rFonts w:ascii="Wingdings" w:hAnsi="Wingdings"/>
    </w:rPr>
  </w:style>
  <w:style w:type="character" w:customStyle="1" w:styleId="WW8Num11z1">
    <w:name w:val="WW8Num11z1"/>
    <w:rsid w:val="001A6608"/>
    <w:rPr>
      <w:rFonts w:ascii="Courier New" w:hAnsi="Courier New" w:cs="Courier New"/>
    </w:rPr>
  </w:style>
  <w:style w:type="character" w:customStyle="1" w:styleId="WW8Num11z3">
    <w:name w:val="WW8Num11z3"/>
    <w:rsid w:val="001A6608"/>
    <w:rPr>
      <w:rFonts w:ascii="Symbol" w:hAnsi="Symbol"/>
    </w:rPr>
  </w:style>
  <w:style w:type="character" w:customStyle="1" w:styleId="WW8Num12z0">
    <w:name w:val="WW8Num12z0"/>
    <w:rsid w:val="001A6608"/>
    <w:rPr>
      <w:rFonts w:ascii="Wingdings" w:hAnsi="Wingdings"/>
    </w:rPr>
  </w:style>
  <w:style w:type="character" w:customStyle="1" w:styleId="WW8Num12z1">
    <w:name w:val="WW8Num12z1"/>
    <w:rsid w:val="001A6608"/>
    <w:rPr>
      <w:rFonts w:ascii="Courier New" w:hAnsi="Courier New" w:cs="Courier New"/>
    </w:rPr>
  </w:style>
  <w:style w:type="character" w:customStyle="1" w:styleId="WW8Num12z3">
    <w:name w:val="WW8Num12z3"/>
    <w:rsid w:val="001A6608"/>
    <w:rPr>
      <w:rFonts w:ascii="Symbol" w:hAnsi="Symbol"/>
    </w:rPr>
  </w:style>
  <w:style w:type="character" w:customStyle="1" w:styleId="WW8Num1z1">
    <w:name w:val="WW8Num1z1"/>
    <w:rsid w:val="001A6608"/>
    <w:rPr>
      <w:rFonts w:ascii="Courier New" w:hAnsi="Courier New" w:cs="Courier New"/>
    </w:rPr>
  </w:style>
  <w:style w:type="character" w:customStyle="1" w:styleId="WW8Num1z3">
    <w:name w:val="WW8Num1z3"/>
    <w:rsid w:val="001A6608"/>
    <w:rPr>
      <w:rFonts w:ascii="Symbol" w:hAnsi="Symbol"/>
    </w:rPr>
  </w:style>
  <w:style w:type="character" w:customStyle="1" w:styleId="WW8Num2z1">
    <w:name w:val="WW8Num2z1"/>
    <w:rsid w:val="001A6608"/>
    <w:rPr>
      <w:rFonts w:ascii="Courier New" w:hAnsi="Courier New" w:cs="Courier New"/>
    </w:rPr>
  </w:style>
  <w:style w:type="character" w:customStyle="1" w:styleId="WW8Num2z3">
    <w:name w:val="WW8Num2z3"/>
    <w:rsid w:val="001A6608"/>
    <w:rPr>
      <w:rFonts w:ascii="Symbol" w:hAnsi="Symbol"/>
    </w:rPr>
  </w:style>
  <w:style w:type="character" w:customStyle="1" w:styleId="WW8Num3z1">
    <w:name w:val="WW8Num3z1"/>
    <w:rsid w:val="001A6608"/>
    <w:rPr>
      <w:rFonts w:ascii="Courier New" w:hAnsi="Courier New" w:cs="Courier New"/>
    </w:rPr>
  </w:style>
  <w:style w:type="character" w:customStyle="1" w:styleId="WW8Num3z3">
    <w:name w:val="WW8Num3z3"/>
    <w:rsid w:val="001A6608"/>
    <w:rPr>
      <w:rFonts w:ascii="Symbol" w:hAnsi="Symbol"/>
    </w:rPr>
  </w:style>
  <w:style w:type="character" w:customStyle="1" w:styleId="WW8Num4z1">
    <w:name w:val="WW8Num4z1"/>
    <w:rsid w:val="001A6608"/>
    <w:rPr>
      <w:rFonts w:ascii="Courier New" w:hAnsi="Courier New" w:cs="Courier New"/>
    </w:rPr>
  </w:style>
  <w:style w:type="character" w:customStyle="1" w:styleId="WW8Num4z3">
    <w:name w:val="WW8Num4z3"/>
    <w:rsid w:val="001A6608"/>
    <w:rPr>
      <w:rFonts w:ascii="Symbol" w:hAnsi="Symbol"/>
    </w:rPr>
  </w:style>
  <w:style w:type="character" w:customStyle="1" w:styleId="WW8Num5z1">
    <w:name w:val="WW8Num5z1"/>
    <w:rsid w:val="001A6608"/>
    <w:rPr>
      <w:rFonts w:ascii="Courier New" w:hAnsi="Courier New" w:cs="Courier New"/>
    </w:rPr>
  </w:style>
  <w:style w:type="character" w:customStyle="1" w:styleId="WW8Num5z3">
    <w:name w:val="WW8Num5z3"/>
    <w:rsid w:val="001A6608"/>
    <w:rPr>
      <w:rFonts w:ascii="Symbol" w:hAnsi="Symbol"/>
    </w:rPr>
  </w:style>
  <w:style w:type="character" w:customStyle="1" w:styleId="WW8Num6z1">
    <w:name w:val="WW8Num6z1"/>
    <w:rsid w:val="001A6608"/>
    <w:rPr>
      <w:rFonts w:ascii="Courier New" w:hAnsi="Courier New" w:cs="Courier New"/>
    </w:rPr>
  </w:style>
  <w:style w:type="character" w:customStyle="1" w:styleId="WW8Num6z3">
    <w:name w:val="WW8Num6z3"/>
    <w:rsid w:val="001A6608"/>
    <w:rPr>
      <w:rFonts w:ascii="Symbol" w:hAnsi="Symbol"/>
    </w:rPr>
  </w:style>
  <w:style w:type="character" w:customStyle="1" w:styleId="WW8Num7z3">
    <w:name w:val="WW8Num7z3"/>
    <w:rsid w:val="001A6608"/>
    <w:rPr>
      <w:rFonts w:ascii="Symbol" w:hAnsi="Symbol"/>
    </w:rPr>
  </w:style>
  <w:style w:type="character" w:customStyle="1" w:styleId="WW-DefaultParagraphFont">
    <w:name w:val="WW-Default Paragraph Font"/>
    <w:rsid w:val="001A6608"/>
  </w:style>
  <w:style w:type="character" w:styleId="Hyperlink">
    <w:name w:val="Hyperlink"/>
    <w:basedOn w:val="WW-DefaultParagraphFont"/>
    <w:rsid w:val="001A6608"/>
    <w:rPr>
      <w:color w:val="0000FF"/>
      <w:u w:val="single"/>
    </w:rPr>
  </w:style>
  <w:style w:type="character" w:customStyle="1" w:styleId="Bullets">
    <w:name w:val="Bullets"/>
    <w:rsid w:val="001A660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1A6608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1A6608"/>
    <w:pPr>
      <w:spacing w:after="120"/>
    </w:pPr>
  </w:style>
  <w:style w:type="paragraph" w:styleId="List">
    <w:name w:val="List"/>
    <w:basedOn w:val="BodyText"/>
    <w:rsid w:val="001A6608"/>
  </w:style>
  <w:style w:type="paragraph" w:styleId="Caption">
    <w:name w:val="caption"/>
    <w:basedOn w:val="Normal"/>
    <w:qFormat/>
    <w:rsid w:val="001A660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A6608"/>
    <w:pPr>
      <w:suppressLineNumbers/>
    </w:pPr>
  </w:style>
  <w:style w:type="paragraph" w:styleId="ListParagraph">
    <w:name w:val="List Paragraph"/>
    <w:basedOn w:val="Normal"/>
    <w:qFormat/>
    <w:rsid w:val="001A6608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326F37"/>
    <w:pPr>
      <w:suppressAutoHyphens w:val="0"/>
      <w:spacing w:before="100" w:beforeAutospacing="1" w:after="100" w:afterAutospacing="1"/>
    </w:pPr>
    <w:rPr>
      <w:rFonts w:ascii="Times" w:eastAsia="Times New Roman" w:hAnsi="Times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58E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B64E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7433F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2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onf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thleenbon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thleenBonfe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5C4764-29BF-7D44-AA16-B30CD2874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3793</CharactersWithSpaces>
  <SharedDoc>false</SharedDoc>
  <HLinks>
    <vt:vector size="18" baseType="variant">
      <vt:variant>
        <vt:i4>1966148</vt:i4>
      </vt:variant>
      <vt:variant>
        <vt:i4>6</vt:i4>
      </vt:variant>
      <vt:variant>
        <vt:i4>0</vt:i4>
      </vt:variant>
      <vt:variant>
        <vt:i4>5</vt:i4>
      </vt:variant>
      <vt:variant>
        <vt:lpwstr>https://github.com/KBonfe</vt:lpwstr>
      </vt:variant>
      <vt:variant>
        <vt:lpwstr/>
      </vt:variant>
      <vt:variant>
        <vt:i4>196692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https://www.linkedin.com/in/kathleenbonfe</vt:lpwstr>
      </vt:variant>
      <vt:variant>
        <vt:lpwstr/>
      </vt:variant>
      <vt:variant>
        <vt:i4>7929924</vt:i4>
      </vt:variant>
      <vt:variant>
        <vt:i4>0</vt:i4>
      </vt:variant>
      <vt:variant>
        <vt:i4>0</vt:i4>
      </vt:variant>
      <vt:variant>
        <vt:i4>5</vt:i4>
      </vt:variant>
      <vt:variant>
        <vt:lpwstr>mailto:KathleenBonfe@gmail.com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Kathy Bonfe</cp:lastModifiedBy>
  <cp:revision>2</cp:revision>
  <cp:lastPrinted>2012-05-12T03:14:00Z</cp:lastPrinted>
  <dcterms:created xsi:type="dcterms:W3CDTF">2022-03-21T17:12:00Z</dcterms:created>
  <dcterms:modified xsi:type="dcterms:W3CDTF">2022-03-21T17:12:00Z</dcterms:modified>
</cp:coreProperties>
</file>